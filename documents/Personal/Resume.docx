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6148B" w14:textId="77777777" w:rsidR="002746D0" w:rsidRDefault="00000000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t>OWEN TAN KENG LENG</w:t>
      </w:r>
    </w:p>
    <w:p w14:paraId="25D508E3" w14:textId="29A2081E" w:rsidR="00245C97" w:rsidRDefault="00000000">
      <w:pPr>
        <w:pBdr>
          <w:bottom w:val="single" w:sz="6" w:space="0" w:color="FFFFFF"/>
        </w:pBdr>
        <w:spacing w:line="189" w:lineRule="atLeast"/>
        <w:jc w:val="center"/>
        <w:rPr>
          <w:rStyle w:val="personal-entityeditablefs12fw4tacphone"/>
          <w:rFonts w:ascii="Arial" w:eastAsia="Arial" w:hAnsi="Arial" w:cs="Arial"/>
          <w:color w:val="000000"/>
          <w:sz w:val="19"/>
          <w:szCs w:val="19"/>
        </w:rPr>
      </w:pPr>
      <w:r w:rsidRPr="00245C97">
        <w:rPr>
          <w:rStyle w:val="personal-entityeditablefs12fw4tacemail"/>
          <w:rFonts w:ascii="Arial" w:eastAsia="Arial" w:hAnsi="Arial" w:cs="Arial"/>
          <w:b/>
          <w:bCs/>
          <w:sz w:val="19"/>
          <w:szCs w:val="19"/>
        </w:rPr>
        <w:t>Email</w:t>
      </w:r>
      <w:r>
        <w:rPr>
          <w:rStyle w:val="personal-entityeditablefs12fw4tacemail"/>
          <w:rFonts w:ascii="Arial" w:eastAsia="Arial" w:hAnsi="Arial" w:cs="Arial"/>
          <w:sz w:val="19"/>
          <w:szCs w:val="19"/>
        </w:rPr>
        <w:t xml:space="preserve">: </w:t>
      </w:r>
      <w:hyperlink r:id="rId5" w:history="1">
        <w:r w:rsidR="00245C97">
          <w:rPr>
            <w:rStyle w:val="emailundefined"/>
            <w:rFonts w:ascii="Arial" w:eastAsia="Arial" w:hAnsi="Arial" w:cs="Arial"/>
            <w:color w:val="000000"/>
            <w:sz w:val="19"/>
            <w:szCs w:val="19"/>
          </w:rPr>
          <w:t>owen.tan@u.nus.edu</w:t>
        </w:r>
      </w:hyperlink>
      <w:r>
        <w:rPr>
          <w:rStyle w:val="personal-entityeditablefs12fw4tacemail"/>
          <w:rFonts w:ascii="Arial" w:eastAsia="Arial" w:hAnsi="Arial" w:cs="Arial"/>
          <w:sz w:val="19"/>
          <w:szCs w:val="19"/>
        </w:rPr>
        <w:t> </w:t>
      </w:r>
      <w:r>
        <w:rPr>
          <w:rStyle w:val="personal-entityeditablefs12fw4tacemail"/>
          <w:rFonts w:ascii="Arial" w:eastAsia="Arial" w:hAnsi="Arial" w:cs="Arial"/>
          <w:color w:val="000000"/>
          <w:sz w:val="19"/>
          <w:szCs w:val="19"/>
        </w:rPr>
        <w:t xml:space="preserve">     </w:t>
      </w:r>
      <w:r w:rsidRPr="00245C97">
        <w:rPr>
          <w:rStyle w:val="personal-entityeditablefs12fw4tacphone"/>
          <w:rFonts w:ascii="Arial" w:eastAsia="Arial" w:hAnsi="Arial" w:cs="Arial"/>
          <w:b/>
          <w:bCs/>
          <w:sz w:val="19"/>
          <w:szCs w:val="19"/>
        </w:rPr>
        <w:t>Mobile</w:t>
      </w:r>
      <w:r>
        <w:rPr>
          <w:rStyle w:val="personal-entityeditablefs12fw4tacphone"/>
          <w:rFonts w:ascii="Arial" w:eastAsia="Arial" w:hAnsi="Arial" w:cs="Arial"/>
          <w:sz w:val="19"/>
          <w:szCs w:val="19"/>
        </w:rPr>
        <w:t xml:space="preserve">: </w:t>
      </w:r>
      <w:r>
        <w:rPr>
          <w:rStyle w:val="phoneundefined"/>
          <w:rFonts w:ascii="Arial" w:eastAsia="Arial" w:hAnsi="Arial" w:cs="Arial"/>
          <w:sz w:val="19"/>
          <w:szCs w:val="19"/>
        </w:rPr>
        <w:t>(+65) 9247 2807</w:t>
      </w:r>
    </w:p>
    <w:p w14:paraId="4FDECE72" w14:textId="1981DBAC" w:rsidR="002746D0" w:rsidRPr="00245C97" w:rsidRDefault="00000000">
      <w:pPr>
        <w:pBdr>
          <w:bottom w:val="single" w:sz="6" w:space="0" w:color="FFFFFF"/>
        </w:pBdr>
        <w:spacing w:line="189" w:lineRule="atLeast"/>
        <w:jc w:val="center"/>
        <w:rPr>
          <w:rStyle w:val="personal-entityeditablefs12fw4tacemail"/>
          <w:rFonts w:eastAsia="Arial"/>
        </w:rPr>
      </w:pPr>
      <w:proofErr w:type="spellStart"/>
      <w:r w:rsidRPr="00245C97">
        <w:rPr>
          <w:rStyle w:val="personal-entityeditablefs12fw4tacemail"/>
          <w:rFonts w:ascii="Arial" w:eastAsia="Arial" w:hAnsi="Arial" w:cs="Arial"/>
          <w:b/>
          <w:bCs/>
          <w:sz w:val="19"/>
          <w:szCs w:val="19"/>
        </w:rPr>
        <w:t>Linkedin</w:t>
      </w:r>
      <w:proofErr w:type="spellEnd"/>
      <w:r>
        <w:rPr>
          <w:rStyle w:val="personal-entityeditablefs12fw4tacemail"/>
          <w:rFonts w:ascii="Arial" w:eastAsia="Arial" w:hAnsi="Arial" w:cs="Arial"/>
          <w:sz w:val="19"/>
          <w:szCs w:val="19"/>
        </w:rPr>
        <w:t xml:space="preserve">: </w:t>
      </w:r>
      <w:hyperlink r:id="rId6" w:history="1">
        <w:r w:rsidR="002746D0">
          <w:rPr>
            <w:rStyle w:val="linkedinundefined"/>
            <w:rFonts w:ascii="Arial" w:eastAsia="Arial" w:hAnsi="Arial" w:cs="Arial"/>
            <w:color w:val="000000"/>
            <w:sz w:val="19"/>
            <w:szCs w:val="19"/>
          </w:rPr>
          <w:t>www.linkedin.com/in/owentankengleng</w:t>
        </w:r>
      </w:hyperlink>
      <w:r w:rsidR="00245C97">
        <w:tab/>
      </w:r>
      <w:proofErr w:type="spellStart"/>
      <w:r w:rsidR="00245C97" w:rsidRPr="00245C97">
        <w:rPr>
          <w:rStyle w:val="personal-entityeditablefs12fw4tacemail"/>
          <w:rFonts w:ascii="Arial" w:eastAsia="Arial" w:hAnsi="Arial" w:cs="Arial"/>
          <w:b/>
          <w:bCs/>
          <w:sz w:val="19"/>
          <w:szCs w:val="19"/>
        </w:rPr>
        <w:t>Github</w:t>
      </w:r>
      <w:proofErr w:type="spellEnd"/>
      <w:r w:rsidR="00245C97">
        <w:rPr>
          <w:rStyle w:val="personal-entityeditablefs12fw4tacemail"/>
          <w:rFonts w:ascii="Arial" w:eastAsia="Arial" w:hAnsi="Arial" w:cs="Arial"/>
          <w:sz w:val="19"/>
          <w:szCs w:val="19"/>
        </w:rPr>
        <w:t xml:space="preserve">: </w:t>
      </w:r>
      <w:r w:rsidR="00245C97" w:rsidRPr="00245C97">
        <w:rPr>
          <w:rStyle w:val="personal-entityeditablefs12fw4tacemail"/>
          <w:rFonts w:ascii="Arial" w:eastAsia="Arial" w:hAnsi="Arial" w:cs="Arial"/>
          <w:sz w:val="19"/>
          <w:szCs w:val="19"/>
        </w:rPr>
        <w:t xml:space="preserve">https://github.com/OweT1 </w:t>
      </w:r>
    </w:p>
    <w:p w14:paraId="31A2BCDD" w14:textId="77777777" w:rsidR="002746D0" w:rsidRDefault="002746D0">
      <w:pPr>
        <w:rPr>
          <w:rFonts w:ascii="Arial" w:eastAsia="Arial" w:hAnsi="Arial" w:cs="Arial"/>
          <w:sz w:val="19"/>
          <w:szCs w:val="19"/>
        </w:rPr>
      </w:pPr>
    </w:p>
    <w:p w14:paraId="4B342EC5" w14:textId="77777777" w:rsidR="002746D0" w:rsidRDefault="00000000">
      <w:pPr>
        <w:pBdr>
          <w:bottom w:val="thinThickSmallGap" w:sz="18" w:space="0" w:color="000000"/>
        </w:pBdr>
        <w:spacing w:line="189" w:lineRule="atLeast"/>
        <w:rPr>
          <w:rFonts w:ascii="Arial" w:eastAsia="Arial" w:hAnsi="Arial" w:cs="Arial"/>
          <w:b/>
          <w:bCs/>
          <w:caps/>
          <w:sz w:val="19"/>
          <w:szCs w:val="19"/>
        </w:rPr>
      </w:pPr>
      <w:r>
        <w:rPr>
          <w:rFonts w:ascii="Arial" w:eastAsia="Arial" w:hAnsi="Arial" w:cs="Arial"/>
          <w:b/>
          <w:bCs/>
          <w:caps/>
          <w:sz w:val="19"/>
          <w:szCs w:val="19"/>
        </w:rPr>
        <w:t>education</w:t>
      </w:r>
    </w:p>
    <w:p w14:paraId="2BF31628" w14:textId="77777777" w:rsidR="002746D0" w:rsidRDefault="00000000">
      <w:pPr>
        <w:tabs>
          <w:tab w:val="right" w:pos="10770"/>
        </w:tabs>
        <w:spacing w:line="189" w:lineRule="atLeast"/>
        <w:rPr>
          <w:rStyle w:val="fs12fw6"/>
          <w:rFonts w:ascii="Arial" w:eastAsia="Arial" w:hAnsi="Arial" w:cs="Arial"/>
          <w:b/>
          <w:bCs/>
          <w:sz w:val="19"/>
          <w:szCs w:val="19"/>
        </w:rPr>
      </w:pPr>
      <w:r>
        <w:rPr>
          <w:rStyle w:val="fs12fw6overflow-hidden"/>
          <w:rFonts w:ascii="Arial" w:eastAsia="Arial" w:hAnsi="Arial" w:cs="Arial"/>
          <w:b/>
          <w:bCs/>
          <w:sz w:val="19"/>
          <w:szCs w:val="19"/>
        </w:rPr>
        <w:t>National University of Singapore</w:t>
      </w: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ab/>
      </w:r>
      <w:r>
        <w:rPr>
          <w:rStyle w:val="fs12fw6overflow-hidden"/>
          <w:rFonts w:ascii="Arial" w:eastAsia="Arial" w:hAnsi="Arial" w:cs="Arial"/>
          <w:b/>
          <w:bCs/>
          <w:sz w:val="19"/>
          <w:szCs w:val="19"/>
        </w:rPr>
        <w:t>Aug 2022 - May 2026</w:t>
      </w:r>
    </w:p>
    <w:p w14:paraId="27A5C729" w14:textId="4F74C930" w:rsidR="002746D0" w:rsidRDefault="00000000">
      <w:pPr>
        <w:spacing w:line="189" w:lineRule="atLeast"/>
        <w:rPr>
          <w:rFonts w:ascii="Arial" w:eastAsia="Arial" w:hAnsi="Arial" w:cs="Arial"/>
          <w:sz w:val="19"/>
          <w:szCs w:val="19"/>
        </w:rPr>
      </w:pPr>
      <w:r>
        <w:rPr>
          <w:rStyle w:val="fs12fw6overflow-hidden"/>
          <w:rFonts w:ascii="Arial" w:eastAsia="Arial" w:hAnsi="Arial" w:cs="Arial"/>
          <w:b/>
          <w:bCs/>
          <w:sz w:val="19"/>
          <w:szCs w:val="19"/>
        </w:rPr>
        <w:t xml:space="preserve">Bachelor of Science </w:t>
      </w:r>
      <w:r w:rsidR="00245C97">
        <w:rPr>
          <w:rStyle w:val="fs12fw6overflow-hidden"/>
          <w:rFonts w:ascii="Arial" w:eastAsia="Arial" w:hAnsi="Arial" w:cs="Arial"/>
          <w:b/>
          <w:bCs/>
          <w:sz w:val="19"/>
          <w:szCs w:val="19"/>
        </w:rPr>
        <w:t>in</w:t>
      </w:r>
      <w:r>
        <w:rPr>
          <w:rStyle w:val="fs12fw6overflow-hidden"/>
          <w:rFonts w:ascii="Arial" w:eastAsia="Arial" w:hAnsi="Arial" w:cs="Arial"/>
          <w:b/>
          <w:bCs/>
          <w:sz w:val="19"/>
          <w:szCs w:val="19"/>
        </w:rPr>
        <w:t xml:space="preserve"> Data Science and Analytics (</w:t>
      </w:r>
      <w:proofErr w:type="spellStart"/>
      <w:r>
        <w:rPr>
          <w:rStyle w:val="fs12fw6overflow-hidden"/>
          <w:rFonts w:ascii="Arial" w:eastAsia="Arial" w:hAnsi="Arial" w:cs="Arial"/>
          <w:b/>
          <w:bCs/>
          <w:sz w:val="19"/>
          <w:szCs w:val="19"/>
        </w:rPr>
        <w:t>Honours</w:t>
      </w:r>
      <w:proofErr w:type="spellEnd"/>
      <w:r>
        <w:rPr>
          <w:rStyle w:val="fs12fw6overflow-hidden"/>
          <w:rFonts w:ascii="Arial" w:eastAsia="Arial" w:hAnsi="Arial" w:cs="Arial"/>
          <w:b/>
          <w:bCs/>
          <w:sz w:val="19"/>
          <w:szCs w:val="19"/>
        </w:rPr>
        <w:t>)</w:t>
      </w:r>
      <w:r w:rsidR="00E60C57">
        <w:rPr>
          <w:rStyle w:val="fs12fw6overflow-hidden"/>
          <w:rFonts w:ascii="Arial" w:eastAsia="Arial" w:hAnsi="Arial" w:cs="Arial"/>
          <w:b/>
          <w:bCs/>
          <w:sz w:val="19"/>
          <w:szCs w:val="19"/>
        </w:rPr>
        <w:t xml:space="preserve"> with 2</w:t>
      </w:r>
      <w:r w:rsidR="00E60C57" w:rsidRPr="00E60C57">
        <w:rPr>
          <w:rStyle w:val="fs12fw6overflow-hidden"/>
          <w:rFonts w:ascii="Arial" w:eastAsia="Arial" w:hAnsi="Arial" w:cs="Arial"/>
          <w:b/>
          <w:bCs/>
          <w:sz w:val="19"/>
          <w:szCs w:val="19"/>
          <w:vertAlign w:val="superscript"/>
        </w:rPr>
        <w:t>nd</w:t>
      </w:r>
      <w:r w:rsidR="00E60C57">
        <w:rPr>
          <w:rStyle w:val="fs12fw6overflow-hidden"/>
          <w:rFonts w:ascii="Arial" w:eastAsia="Arial" w:hAnsi="Arial" w:cs="Arial"/>
          <w:b/>
          <w:bCs/>
          <w:sz w:val="19"/>
          <w:szCs w:val="19"/>
        </w:rPr>
        <w:t xml:space="preserve"> Major in Computer Science</w:t>
      </w:r>
      <w:r>
        <w:rPr>
          <w:rFonts w:ascii="Arial" w:eastAsia="Arial" w:hAnsi="Arial" w:cs="Arial"/>
          <w:sz w:val="19"/>
          <w:szCs w:val="19"/>
        </w:rPr>
        <w:t xml:space="preserve"> </w:t>
      </w:r>
    </w:p>
    <w:p w14:paraId="1DD64670" w14:textId="6236C8F9" w:rsidR="002746D0" w:rsidRDefault="00000000">
      <w:pPr>
        <w:numPr>
          <w:ilvl w:val="0"/>
          <w:numId w:val="1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2</w:t>
      </w:r>
      <w:r w:rsidR="00E60C57" w:rsidRPr="00E60C57">
        <w:rPr>
          <w:rFonts w:ascii="Arial" w:eastAsia="Arial" w:hAnsi="Arial" w:cs="Arial"/>
          <w:sz w:val="19"/>
          <w:szCs w:val="19"/>
          <w:vertAlign w:val="superscript"/>
        </w:rPr>
        <w:t>nd</w:t>
      </w:r>
      <w:r w:rsidR="00E60C57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Major in Computer Science</w:t>
      </w:r>
    </w:p>
    <w:p w14:paraId="405908A9" w14:textId="77777777" w:rsidR="002746D0" w:rsidRDefault="00000000">
      <w:pPr>
        <w:numPr>
          <w:ilvl w:val="0"/>
          <w:numId w:val="1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Grade Point Average: 4.82/5.00 (Expected </w:t>
      </w:r>
      <w:proofErr w:type="spellStart"/>
      <w:r>
        <w:rPr>
          <w:rFonts w:ascii="Arial" w:eastAsia="Arial" w:hAnsi="Arial" w:cs="Arial"/>
          <w:sz w:val="19"/>
          <w:szCs w:val="19"/>
        </w:rPr>
        <w:t>Honours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with Highest Distinction)</w:t>
      </w:r>
    </w:p>
    <w:p w14:paraId="32AE0A4C" w14:textId="77777777" w:rsidR="002746D0" w:rsidRDefault="00000000">
      <w:pPr>
        <w:numPr>
          <w:ilvl w:val="0"/>
          <w:numId w:val="1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Attained Dean's List for AY2023/2024 Semester 1 &amp; Semester 2 and Top Student for Data Structures and Algorithms</w:t>
      </w:r>
    </w:p>
    <w:p w14:paraId="59CDC359" w14:textId="77777777" w:rsidR="002746D0" w:rsidRDefault="00000000">
      <w:pPr>
        <w:numPr>
          <w:ilvl w:val="0"/>
          <w:numId w:val="1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Relevant Coursework: Data Science in Practice, Machine Learning, Information Retrieval</w:t>
      </w:r>
    </w:p>
    <w:p w14:paraId="45CC20F2" w14:textId="77777777" w:rsidR="002746D0" w:rsidRDefault="00000000">
      <w:pPr>
        <w:spacing w:line="189" w:lineRule="atLeas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 </w:t>
      </w:r>
    </w:p>
    <w:p w14:paraId="4318C82B" w14:textId="77777777" w:rsidR="002746D0" w:rsidRDefault="00000000">
      <w:pPr>
        <w:pBdr>
          <w:bottom w:val="thinThickSmallGap" w:sz="18" w:space="0" w:color="000000"/>
        </w:pBdr>
        <w:spacing w:line="189" w:lineRule="atLeast"/>
        <w:rPr>
          <w:rFonts w:ascii="Arial" w:eastAsia="Arial" w:hAnsi="Arial" w:cs="Arial"/>
          <w:b/>
          <w:bCs/>
          <w:caps/>
          <w:sz w:val="19"/>
          <w:szCs w:val="19"/>
        </w:rPr>
      </w:pPr>
      <w:r>
        <w:rPr>
          <w:rFonts w:ascii="Arial" w:eastAsia="Arial" w:hAnsi="Arial" w:cs="Arial"/>
          <w:b/>
          <w:bCs/>
          <w:caps/>
          <w:sz w:val="19"/>
          <w:szCs w:val="19"/>
        </w:rPr>
        <w:t>work experience</w:t>
      </w:r>
    </w:p>
    <w:p w14:paraId="3F95B2CC" w14:textId="36D570BB" w:rsidR="00E60C57" w:rsidRDefault="00E60C57" w:rsidP="00E60C57">
      <w:pPr>
        <w:tabs>
          <w:tab w:val="right" w:pos="10770"/>
        </w:tabs>
        <w:spacing w:line="189" w:lineRule="atLeast"/>
        <w:rPr>
          <w:rFonts w:ascii="Arial" w:eastAsia="Arial" w:hAnsi="Arial" w:cs="Arial"/>
          <w:b/>
          <w:bCs/>
          <w:sz w:val="19"/>
          <w:szCs w:val="19"/>
        </w:rPr>
      </w:pP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>DBS Bank</w:t>
      </w:r>
      <w:r>
        <w:rPr>
          <w:rStyle w:val="fs12fw6undefinedtdn"/>
          <w:rFonts w:ascii="Arial" w:eastAsia="Arial" w:hAnsi="Arial" w:cs="Arial"/>
          <w:b/>
          <w:bCs/>
          <w:sz w:val="19"/>
          <w:szCs w:val="19"/>
        </w:rPr>
        <w:t xml:space="preserve">, </w:t>
      </w: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>Data Science</w:t>
      </w: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 xml:space="preserve"> Intern</w:t>
      </w: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ab/>
      </w: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>May</w:t>
      </w: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 xml:space="preserve"> 2025 - A</w:t>
      </w: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>ug</w:t>
      </w: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 xml:space="preserve"> 2025</w:t>
      </w:r>
    </w:p>
    <w:p w14:paraId="62298A0A" w14:textId="77777777" w:rsidR="00E60C57" w:rsidRDefault="00E60C57">
      <w:pPr>
        <w:tabs>
          <w:tab w:val="right" w:pos="10770"/>
        </w:tabs>
        <w:spacing w:line="189" w:lineRule="atLeast"/>
        <w:rPr>
          <w:rFonts w:ascii="Arial" w:eastAsia="Arial" w:hAnsi="Arial" w:cs="Arial"/>
          <w:sz w:val="19"/>
          <w:szCs w:val="19"/>
        </w:rPr>
      </w:pPr>
    </w:p>
    <w:p w14:paraId="28C3F4D0" w14:textId="0AEA8629" w:rsidR="002746D0" w:rsidRDefault="00000000">
      <w:pPr>
        <w:tabs>
          <w:tab w:val="right" w:pos="10770"/>
        </w:tabs>
        <w:spacing w:line="189" w:lineRule="atLeast"/>
        <w:rPr>
          <w:rFonts w:ascii="Arial" w:eastAsia="Arial" w:hAnsi="Arial" w:cs="Arial"/>
          <w:b/>
          <w:bCs/>
          <w:sz w:val="19"/>
          <w:szCs w:val="19"/>
        </w:rPr>
      </w:pP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>Shopee</w:t>
      </w:r>
      <w:r>
        <w:rPr>
          <w:rStyle w:val="fs12fw6undefinedtdn"/>
          <w:rFonts w:ascii="Arial" w:eastAsia="Arial" w:hAnsi="Arial" w:cs="Arial"/>
          <w:b/>
          <w:bCs/>
          <w:sz w:val="19"/>
          <w:szCs w:val="19"/>
        </w:rPr>
        <w:t xml:space="preserve">, </w:t>
      </w: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>Business Analytics Intern</w:t>
      </w: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ab/>
        <w:t>Jan 2025 - Apr 2025</w:t>
      </w:r>
    </w:p>
    <w:p w14:paraId="022743D2" w14:textId="27C14DA7" w:rsidR="00E60C57" w:rsidRDefault="00E60C57">
      <w:pPr>
        <w:numPr>
          <w:ilvl w:val="0"/>
          <w:numId w:val="2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Developed a robust scoring system for detection of similar product names using Natural Language Processing techniques</w:t>
      </w:r>
    </w:p>
    <w:p w14:paraId="00938537" w14:textId="30148E1F" w:rsidR="002746D0" w:rsidRDefault="00000000">
      <w:pPr>
        <w:numPr>
          <w:ilvl w:val="0"/>
          <w:numId w:val="2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Engineered and </w:t>
      </w:r>
      <w:proofErr w:type="spellStart"/>
      <w:r>
        <w:rPr>
          <w:rFonts w:ascii="Arial" w:eastAsia="Arial" w:hAnsi="Arial" w:cs="Arial"/>
          <w:sz w:val="19"/>
          <w:szCs w:val="19"/>
        </w:rPr>
        <w:t>optimised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complex SQL queries to answer business questions using window functions and CTE</w:t>
      </w:r>
      <w:r w:rsidR="00245C97">
        <w:rPr>
          <w:rFonts w:ascii="Arial" w:eastAsia="Arial" w:hAnsi="Arial" w:cs="Arial"/>
          <w:sz w:val="19"/>
          <w:szCs w:val="19"/>
        </w:rPr>
        <w:t>s</w:t>
      </w:r>
    </w:p>
    <w:p w14:paraId="366A448E" w14:textId="7C50AA99" w:rsidR="002746D0" w:rsidRDefault="00000000">
      <w:pPr>
        <w:numPr>
          <w:ilvl w:val="0"/>
          <w:numId w:val="2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Constructed and monitored 2 Data Dashboards containing </w:t>
      </w:r>
      <w:r w:rsidR="00E60C57">
        <w:rPr>
          <w:rFonts w:ascii="Arial" w:eastAsia="Arial" w:hAnsi="Arial" w:cs="Arial"/>
          <w:sz w:val="19"/>
          <w:szCs w:val="19"/>
        </w:rPr>
        <w:t xml:space="preserve">key </w:t>
      </w:r>
      <w:r>
        <w:rPr>
          <w:rFonts w:ascii="Arial" w:eastAsia="Arial" w:hAnsi="Arial" w:cs="Arial"/>
          <w:sz w:val="19"/>
          <w:szCs w:val="19"/>
        </w:rPr>
        <w:t>metrics required for various projects in Regional Operations department</w:t>
      </w:r>
    </w:p>
    <w:p w14:paraId="755E7080" w14:textId="77777777" w:rsidR="00074DB6" w:rsidRPr="00074DB6" w:rsidRDefault="00074DB6" w:rsidP="00074DB6">
      <w:pPr>
        <w:spacing w:line="189" w:lineRule="atLeast"/>
        <w:ind w:left="780"/>
        <w:rPr>
          <w:rFonts w:ascii="Arial" w:eastAsia="Arial" w:hAnsi="Arial" w:cs="Arial"/>
          <w:sz w:val="19"/>
          <w:szCs w:val="19"/>
        </w:rPr>
      </w:pPr>
    </w:p>
    <w:p w14:paraId="0AAB81C8" w14:textId="77777777" w:rsidR="002746D0" w:rsidRDefault="00000000">
      <w:pPr>
        <w:tabs>
          <w:tab w:val="right" w:pos="10770"/>
        </w:tabs>
        <w:spacing w:line="189" w:lineRule="atLeast"/>
        <w:rPr>
          <w:rFonts w:ascii="Arial" w:eastAsia="Arial" w:hAnsi="Arial" w:cs="Arial"/>
          <w:b/>
          <w:bCs/>
          <w:sz w:val="19"/>
          <w:szCs w:val="19"/>
        </w:rPr>
      </w:pP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>SATS Ltd</w:t>
      </w:r>
      <w:r>
        <w:rPr>
          <w:rStyle w:val="fs12fw6undefinedtdn"/>
          <w:rFonts w:ascii="Arial" w:eastAsia="Arial" w:hAnsi="Arial" w:cs="Arial"/>
          <w:b/>
          <w:bCs/>
          <w:sz w:val="19"/>
          <w:szCs w:val="19"/>
        </w:rPr>
        <w:t xml:space="preserve">, </w:t>
      </w: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>Data Scientist Intern</w:t>
      </w: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ab/>
        <w:t>Aug 2024 - Dec 2024</w:t>
      </w:r>
    </w:p>
    <w:p w14:paraId="709E7AE5" w14:textId="155570DF" w:rsidR="002746D0" w:rsidRDefault="00000000">
      <w:pPr>
        <w:numPr>
          <w:ilvl w:val="0"/>
          <w:numId w:val="3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Employed </w:t>
      </w:r>
      <w:proofErr w:type="spellStart"/>
      <w:r>
        <w:rPr>
          <w:rFonts w:ascii="Arial" w:eastAsia="Arial" w:hAnsi="Arial" w:cs="Arial"/>
          <w:sz w:val="19"/>
          <w:szCs w:val="19"/>
        </w:rPr>
        <w:t>DeBERTa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LLM on Hugging Face to </w:t>
      </w:r>
      <w:proofErr w:type="spellStart"/>
      <w:r>
        <w:rPr>
          <w:rFonts w:ascii="Arial" w:eastAsia="Arial" w:hAnsi="Arial" w:cs="Arial"/>
          <w:sz w:val="19"/>
          <w:szCs w:val="19"/>
        </w:rPr>
        <w:t>categorise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text into 10 different categories, </w:t>
      </w:r>
      <w:proofErr w:type="spellStart"/>
      <w:r>
        <w:rPr>
          <w:rFonts w:ascii="Arial" w:eastAsia="Arial" w:hAnsi="Arial" w:cs="Arial"/>
          <w:sz w:val="19"/>
          <w:szCs w:val="19"/>
        </w:rPr>
        <w:t>utilising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MLflow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to log metrics during model fine-tuning process and achieving 85% accuracy</w:t>
      </w:r>
    </w:p>
    <w:p w14:paraId="0ADD8799" w14:textId="20941F90" w:rsidR="002746D0" w:rsidRDefault="00000000">
      <w:pPr>
        <w:numPr>
          <w:ilvl w:val="0"/>
          <w:numId w:val="3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D</w:t>
      </w:r>
      <w:r w:rsidR="00C12F11">
        <w:rPr>
          <w:rFonts w:ascii="Arial" w:eastAsia="Arial" w:hAnsi="Arial" w:cs="Arial"/>
          <w:sz w:val="19"/>
          <w:szCs w:val="19"/>
        </w:rPr>
        <w:t>eployed</w:t>
      </w:r>
      <w:r>
        <w:rPr>
          <w:rFonts w:ascii="Arial" w:eastAsia="Arial" w:hAnsi="Arial" w:cs="Arial"/>
          <w:sz w:val="19"/>
          <w:szCs w:val="19"/>
        </w:rPr>
        <w:t xml:space="preserve"> an end-to-end workflow and implemented Genetic Algorithm in Python to automate </w:t>
      </w:r>
      <w:proofErr w:type="spellStart"/>
      <w:r>
        <w:rPr>
          <w:rFonts w:ascii="Arial" w:eastAsia="Arial" w:hAnsi="Arial" w:cs="Arial"/>
          <w:sz w:val="19"/>
          <w:szCs w:val="19"/>
        </w:rPr>
        <w:t>optimisation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of baggage allocation, reducing planning time spent by over 50%</w:t>
      </w:r>
    </w:p>
    <w:p w14:paraId="5E80EDD6" w14:textId="01718336" w:rsidR="00074DB6" w:rsidRDefault="00000000" w:rsidP="00074DB6">
      <w:pPr>
        <w:numPr>
          <w:ilvl w:val="0"/>
          <w:numId w:val="3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sz w:val="19"/>
          <w:szCs w:val="19"/>
        </w:rPr>
        <w:t>Digitalised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storage of important documents by </w:t>
      </w:r>
      <w:proofErr w:type="spellStart"/>
      <w:r>
        <w:rPr>
          <w:rFonts w:ascii="Arial" w:eastAsia="Arial" w:hAnsi="Arial" w:cs="Arial"/>
          <w:sz w:val="19"/>
          <w:szCs w:val="19"/>
        </w:rPr>
        <w:t>utilising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Microsoft Azure services, cutting paper usage to 0% and cost by over 20%</w:t>
      </w:r>
    </w:p>
    <w:p w14:paraId="16A28198" w14:textId="77777777" w:rsidR="00074DB6" w:rsidRDefault="00074DB6" w:rsidP="00E60C57">
      <w:pPr>
        <w:spacing w:line="189" w:lineRule="atLeast"/>
        <w:rPr>
          <w:rFonts w:ascii="Arial" w:eastAsia="Arial" w:hAnsi="Arial" w:cs="Arial"/>
          <w:sz w:val="19"/>
          <w:szCs w:val="19"/>
        </w:rPr>
      </w:pPr>
    </w:p>
    <w:p w14:paraId="2811F900" w14:textId="77777777" w:rsidR="002746D0" w:rsidRDefault="00000000">
      <w:pPr>
        <w:pBdr>
          <w:bottom w:val="thinThickSmallGap" w:sz="18" w:space="0" w:color="000000"/>
        </w:pBdr>
        <w:spacing w:line="189" w:lineRule="atLeast"/>
        <w:rPr>
          <w:rFonts w:ascii="Arial" w:eastAsia="Arial" w:hAnsi="Arial" w:cs="Arial"/>
          <w:b/>
          <w:bCs/>
          <w:caps/>
          <w:sz w:val="19"/>
          <w:szCs w:val="19"/>
        </w:rPr>
      </w:pPr>
      <w:r>
        <w:rPr>
          <w:rFonts w:ascii="Arial" w:eastAsia="Arial" w:hAnsi="Arial" w:cs="Arial"/>
          <w:b/>
          <w:bCs/>
          <w:caps/>
          <w:sz w:val="19"/>
          <w:szCs w:val="19"/>
        </w:rPr>
        <w:t>project experience</w:t>
      </w:r>
    </w:p>
    <w:p w14:paraId="15DD7FF0" w14:textId="39978F3D" w:rsidR="000D273E" w:rsidRDefault="00000000" w:rsidP="000D273E">
      <w:pPr>
        <w:tabs>
          <w:tab w:val="right" w:pos="10770"/>
        </w:tabs>
        <w:spacing w:line="189" w:lineRule="atLeast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 </w:t>
      </w:r>
      <w:r w:rsidR="003E73AA" w:rsidRPr="003E73AA">
        <w:rPr>
          <w:rFonts w:ascii="Arial" w:eastAsia="Arial" w:hAnsi="Arial" w:cs="Arial"/>
          <w:b/>
          <w:bCs/>
          <w:sz w:val="19"/>
          <w:szCs w:val="19"/>
        </w:rPr>
        <w:t>ESG Analysis Platform for Banking Sector</w:t>
      </w:r>
      <w:r w:rsidR="00885CA8"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 w:rsidR="000D273E">
        <w:rPr>
          <w:rStyle w:val="fs12fw6"/>
          <w:rFonts w:ascii="Arial" w:eastAsia="Arial" w:hAnsi="Arial" w:cs="Arial"/>
          <w:b/>
          <w:bCs/>
          <w:sz w:val="19"/>
          <w:szCs w:val="19"/>
        </w:rPr>
        <w:t>– JavaScript, React, Express, JWT, Docker</w:t>
      </w:r>
      <w:r w:rsidR="000D273E">
        <w:rPr>
          <w:rStyle w:val="fs12fw6"/>
          <w:rFonts w:ascii="Arial" w:eastAsia="Arial" w:hAnsi="Arial" w:cs="Arial"/>
          <w:b/>
          <w:bCs/>
          <w:sz w:val="19"/>
          <w:szCs w:val="19"/>
        </w:rPr>
        <w:tab/>
        <w:t>Jan 2025 - Apr 2025</w:t>
      </w:r>
    </w:p>
    <w:p w14:paraId="2DA018B1" w14:textId="77777777" w:rsidR="003E73AA" w:rsidRDefault="003E73AA" w:rsidP="000D273E">
      <w:pPr>
        <w:numPr>
          <w:ilvl w:val="0"/>
          <w:numId w:val="4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 w:rsidRPr="003E73AA">
        <w:rPr>
          <w:rFonts w:ascii="Arial" w:eastAsia="Arial" w:hAnsi="Arial" w:cs="Arial"/>
          <w:sz w:val="19"/>
          <w:szCs w:val="19"/>
        </w:rPr>
        <w:t>Developed a scalable ESG platform using React, Express, and JWT, enhancing data-driven decision-making for sustainable banking practices</w:t>
      </w:r>
    </w:p>
    <w:p w14:paraId="00E34859" w14:textId="01D1B1E4" w:rsidR="003E73AA" w:rsidRDefault="003E73AA" w:rsidP="000D273E">
      <w:pPr>
        <w:numPr>
          <w:ilvl w:val="0"/>
          <w:numId w:val="4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 w:rsidRPr="003E73AA">
        <w:rPr>
          <w:rFonts w:ascii="Arial" w:eastAsia="Arial" w:hAnsi="Arial" w:cs="Arial"/>
          <w:sz w:val="19"/>
          <w:szCs w:val="19"/>
        </w:rPr>
        <w:t>Designed and deployed MongoDB and PostgreSQL databases using Docker</w:t>
      </w:r>
      <w:r>
        <w:rPr>
          <w:rFonts w:ascii="Arial" w:eastAsia="Arial" w:hAnsi="Arial" w:cs="Arial"/>
          <w:sz w:val="19"/>
          <w:szCs w:val="19"/>
        </w:rPr>
        <w:t xml:space="preserve"> containers for</w:t>
      </w:r>
      <w:r w:rsidRPr="003E73AA">
        <w:rPr>
          <w:rFonts w:ascii="Arial" w:eastAsia="Arial" w:hAnsi="Arial" w:cs="Arial"/>
          <w:sz w:val="19"/>
          <w:szCs w:val="19"/>
        </w:rPr>
        <w:t xml:space="preserve"> efficient data management</w:t>
      </w:r>
    </w:p>
    <w:p w14:paraId="0294E778" w14:textId="24B9A45D" w:rsidR="003E73AA" w:rsidRDefault="003E73AA" w:rsidP="000D273E">
      <w:pPr>
        <w:numPr>
          <w:ilvl w:val="0"/>
          <w:numId w:val="4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</w:t>
      </w:r>
      <w:r w:rsidRPr="003E73AA">
        <w:rPr>
          <w:rFonts w:ascii="Arial" w:eastAsia="Arial" w:hAnsi="Arial" w:cs="Arial"/>
          <w:sz w:val="19"/>
          <w:szCs w:val="19"/>
        </w:rPr>
        <w:t>mplemented a recommendation system using collaborative filtering, improving user engagement</w:t>
      </w:r>
    </w:p>
    <w:p w14:paraId="221240ED" w14:textId="27354574" w:rsidR="002746D0" w:rsidRDefault="003E73AA" w:rsidP="000D273E">
      <w:pPr>
        <w:numPr>
          <w:ilvl w:val="0"/>
          <w:numId w:val="4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 w:rsidRPr="003E73AA">
        <w:rPr>
          <w:rFonts w:ascii="Arial" w:eastAsia="Arial" w:hAnsi="Arial" w:cs="Arial"/>
          <w:sz w:val="19"/>
          <w:szCs w:val="19"/>
        </w:rPr>
        <w:t>Built secure RESTful APIs with Axios for seamless data exchange between front-end and backend services</w:t>
      </w:r>
    </w:p>
    <w:p w14:paraId="429FE9C1" w14:textId="77777777" w:rsidR="0049596E" w:rsidRPr="000D273E" w:rsidRDefault="0049596E" w:rsidP="0049596E">
      <w:pPr>
        <w:spacing w:line="189" w:lineRule="atLeast"/>
        <w:ind w:left="780"/>
        <w:rPr>
          <w:rFonts w:ascii="Arial" w:eastAsia="Arial" w:hAnsi="Arial" w:cs="Arial"/>
          <w:sz w:val="19"/>
          <w:szCs w:val="19"/>
        </w:rPr>
      </w:pPr>
    </w:p>
    <w:p w14:paraId="0E818455" w14:textId="77777777" w:rsidR="000D273E" w:rsidRDefault="000D273E" w:rsidP="000D273E">
      <w:pPr>
        <w:tabs>
          <w:tab w:val="right" w:pos="10770"/>
        </w:tabs>
        <w:spacing w:line="189" w:lineRule="atLeast"/>
        <w:rPr>
          <w:rFonts w:ascii="Arial" w:eastAsia="Arial" w:hAnsi="Arial" w:cs="Arial"/>
          <w:b/>
          <w:bCs/>
          <w:sz w:val="19"/>
          <w:szCs w:val="19"/>
        </w:rPr>
      </w:pP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 xml:space="preserve">Shopee Refund Policy Question-Answering – Python, </w:t>
      </w:r>
      <w:r w:rsidRPr="00E72D5D">
        <w:rPr>
          <w:rStyle w:val="fs12fw6"/>
          <w:rFonts w:ascii="Arial" w:eastAsia="Arial" w:hAnsi="Arial" w:cs="Arial"/>
          <w:b/>
          <w:bCs/>
          <w:sz w:val="19"/>
          <w:szCs w:val="19"/>
        </w:rPr>
        <w:t>Selenium,</w:t>
      </w:r>
      <w:r w:rsidRPr="00527CAF">
        <w:rPr>
          <w:rStyle w:val="fs12fw6"/>
          <w:rFonts w:ascii="Arial" w:eastAsia="Arial" w:hAnsi="Arial" w:cs="Arial"/>
          <w:sz w:val="19"/>
          <w:szCs w:val="19"/>
        </w:rPr>
        <w:t xml:space="preserve"> </w:t>
      </w:r>
      <w:proofErr w:type="spellStart"/>
      <w:r w:rsidRPr="00527CAF">
        <w:rPr>
          <w:rStyle w:val="fs12fw6"/>
          <w:rFonts w:ascii="Arial" w:eastAsia="Arial" w:hAnsi="Arial" w:cs="Arial"/>
          <w:b/>
          <w:bCs/>
          <w:sz w:val="19"/>
          <w:szCs w:val="19"/>
        </w:rPr>
        <w:t>Ollama</w:t>
      </w:r>
      <w:proofErr w:type="spellEnd"/>
      <w:r w:rsidRPr="00527CAF">
        <w:rPr>
          <w:rStyle w:val="fs12fw6"/>
          <w:rFonts w:ascii="Arial" w:eastAsia="Arial" w:hAnsi="Arial" w:cs="Arial"/>
          <w:b/>
          <w:bCs/>
          <w:sz w:val="19"/>
          <w:szCs w:val="19"/>
        </w:rPr>
        <w:t xml:space="preserve">, </w:t>
      </w:r>
      <w:proofErr w:type="spellStart"/>
      <w:r w:rsidRPr="00527CAF">
        <w:rPr>
          <w:rStyle w:val="fs12fw6"/>
          <w:rFonts w:ascii="Arial" w:eastAsia="Arial" w:hAnsi="Arial" w:cs="Arial"/>
          <w:b/>
          <w:bCs/>
          <w:sz w:val="19"/>
          <w:szCs w:val="19"/>
        </w:rPr>
        <w:t>Langchain</w:t>
      </w:r>
      <w:proofErr w:type="spellEnd"/>
      <w:r>
        <w:rPr>
          <w:rStyle w:val="fs12fw6"/>
          <w:rFonts w:ascii="Arial" w:eastAsia="Arial" w:hAnsi="Arial" w:cs="Arial"/>
          <w:b/>
          <w:bCs/>
          <w:sz w:val="19"/>
          <w:szCs w:val="19"/>
        </w:rPr>
        <w:tab/>
        <w:t>Dec 2024 - Jan 2025</w:t>
      </w:r>
    </w:p>
    <w:p w14:paraId="19BE7870" w14:textId="17FABF80" w:rsidR="000D273E" w:rsidRDefault="000D273E" w:rsidP="000D273E">
      <w:pPr>
        <w:numPr>
          <w:ilvl w:val="0"/>
          <w:numId w:val="4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Made use of </w:t>
      </w:r>
      <w:proofErr w:type="spellStart"/>
      <w:r>
        <w:rPr>
          <w:rFonts w:ascii="Arial" w:eastAsia="Arial" w:hAnsi="Arial" w:cs="Arial"/>
          <w:sz w:val="19"/>
          <w:szCs w:val="19"/>
        </w:rPr>
        <w:t>Ollama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to download and prepare Mistral Large Language Model </w:t>
      </w:r>
      <w:r w:rsidR="00E60C57">
        <w:rPr>
          <w:rFonts w:ascii="Arial" w:eastAsia="Arial" w:hAnsi="Arial" w:cs="Arial"/>
          <w:sz w:val="19"/>
          <w:szCs w:val="19"/>
        </w:rPr>
        <w:t xml:space="preserve">(LLM) </w:t>
      </w:r>
      <w:r>
        <w:rPr>
          <w:rFonts w:ascii="Arial" w:eastAsia="Arial" w:hAnsi="Arial" w:cs="Arial"/>
          <w:sz w:val="19"/>
          <w:szCs w:val="19"/>
        </w:rPr>
        <w:t>for Question-Answering purposes</w:t>
      </w:r>
    </w:p>
    <w:p w14:paraId="3B1F2612" w14:textId="77777777" w:rsidR="000D273E" w:rsidRDefault="000D273E" w:rsidP="000D273E">
      <w:pPr>
        <w:numPr>
          <w:ilvl w:val="0"/>
          <w:numId w:val="4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sz w:val="19"/>
          <w:szCs w:val="19"/>
        </w:rPr>
        <w:t>Utilised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Selenium to scrap Shopee’s Refund Policy off website to be input as model’s context when answering question</w:t>
      </w:r>
    </w:p>
    <w:p w14:paraId="35046206" w14:textId="0F8CFE54" w:rsidR="000D273E" w:rsidRDefault="000D273E" w:rsidP="000D273E">
      <w:pPr>
        <w:numPr>
          <w:ilvl w:val="0"/>
          <w:numId w:val="4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Implemented Retrieval-Augmented Generation (RAG) to feed most relevant chunks of information into </w:t>
      </w:r>
      <w:r w:rsidR="00E60C57">
        <w:rPr>
          <w:rFonts w:ascii="Arial" w:eastAsia="Arial" w:hAnsi="Arial" w:cs="Arial"/>
          <w:sz w:val="19"/>
          <w:szCs w:val="19"/>
        </w:rPr>
        <w:t xml:space="preserve">LLM </w:t>
      </w:r>
      <w:r>
        <w:rPr>
          <w:rFonts w:ascii="Arial" w:eastAsia="Arial" w:hAnsi="Arial" w:cs="Arial"/>
          <w:sz w:val="19"/>
          <w:szCs w:val="19"/>
        </w:rPr>
        <w:t>for better responses</w:t>
      </w:r>
    </w:p>
    <w:p w14:paraId="33F4ED95" w14:textId="009EE614" w:rsidR="002746D0" w:rsidRDefault="002746D0">
      <w:pPr>
        <w:spacing w:line="189" w:lineRule="atLeast"/>
        <w:rPr>
          <w:rFonts w:ascii="Arial" w:eastAsia="Arial" w:hAnsi="Arial" w:cs="Arial"/>
          <w:sz w:val="19"/>
          <w:szCs w:val="19"/>
        </w:rPr>
      </w:pPr>
    </w:p>
    <w:p w14:paraId="564B489E" w14:textId="78084951" w:rsidR="002746D0" w:rsidRDefault="00245C97">
      <w:pPr>
        <w:pBdr>
          <w:bottom w:val="thinThickSmallGap" w:sz="18" w:space="0" w:color="000000"/>
        </w:pBdr>
        <w:spacing w:line="189" w:lineRule="atLeast"/>
        <w:rPr>
          <w:rFonts w:ascii="Arial" w:eastAsia="Arial" w:hAnsi="Arial" w:cs="Arial"/>
          <w:b/>
          <w:bCs/>
          <w:caps/>
          <w:sz w:val="19"/>
          <w:szCs w:val="19"/>
        </w:rPr>
      </w:pPr>
      <w:r>
        <w:rPr>
          <w:rFonts w:ascii="Arial" w:eastAsia="Arial" w:hAnsi="Arial" w:cs="Arial"/>
          <w:b/>
          <w:bCs/>
          <w:caps/>
          <w:sz w:val="19"/>
          <w:szCs w:val="19"/>
        </w:rPr>
        <w:t>PROFESSIONAL certifications</w:t>
      </w:r>
    </w:p>
    <w:p w14:paraId="16283F43" w14:textId="497BC861" w:rsidR="00245C97" w:rsidRDefault="00245C97" w:rsidP="00245C97">
      <w:pPr>
        <w:numPr>
          <w:ilvl w:val="0"/>
          <w:numId w:val="6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 w:rsidRPr="00527CAF">
        <w:rPr>
          <w:rFonts w:ascii="Arial" w:eastAsia="Arial" w:hAnsi="Arial" w:cs="Arial"/>
          <w:b/>
          <w:bCs/>
          <w:sz w:val="19"/>
          <w:szCs w:val="19"/>
        </w:rPr>
        <w:t>Google</w:t>
      </w:r>
      <w:r w:rsidR="00582C0A">
        <w:rPr>
          <w:rFonts w:ascii="Arial" w:eastAsia="Arial" w:hAnsi="Arial" w:cs="Arial"/>
          <w:sz w:val="19"/>
          <w:szCs w:val="19"/>
        </w:rPr>
        <w:t xml:space="preserve">: </w:t>
      </w:r>
      <w:r>
        <w:rPr>
          <w:rFonts w:ascii="Arial" w:eastAsia="Arial" w:hAnsi="Arial" w:cs="Arial"/>
          <w:sz w:val="19"/>
          <w:szCs w:val="19"/>
        </w:rPr>
        <w:t>Google Cloud Certified Professional Machine Learning Engineer</w:t>
      </w:r>
    </w:p>
    <w:p w14:paraId="0E8FA3DD" w14:textId="10778A94" w:rsidR="00245C97" w:rsidRPr="00245C97" w:rsidRDefault="00245C97" w:rsidP="00245C97">
      <w:pPr>
        <w:numPr>
          <w:ilvl w:val="0"/>
          <w:numId w:val="6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 w:rsidRPr="00527CAF">
        <w:rPr>
          <w:rFonts w:ascii="Arial" w:eastAsia="Arial" w:hAnsi="Arial" w:cs="Arial"/>
          <w:b/>
          <w:bCs/>
          <w:sz w:val="19"/>
          <w:szCs w:val="19"/>
        </w:rPr>
        <w:t>AI Singapore</w:t>
      </w:r>
      <w:r w:rsidR="00582C0A">
        <w:rPr>
          <w:rFonts w:ascii="Arial" w:eastAsia="Arial" w:hAnsi="Arial" w:cs="Arial"/>
          <w:sz w:val="19"/>
          <w:szCs w:val="19"/>
        </w:rPr>
        <w:t>:</w:t>
      </w:r>
      <w:r>
        <w:rPr>
          <w:rFonts w:ascii="Arial" w:eastAsia="Arial" w:hAnsi="Arial" w:cs="Arial"/>
          <w:sz w:val="19"/>
          <w:szCs w:val="19"/>
        </w:rPr>
        <w:t xml:space="preserve"> Student Outreach </w:t>
      </w:r>
      <w:proofErr w:type="spellStart"/>
      <w:r>
        <w:rPr>
          <w:rFonts w:ascii="Arial" w:eastAsia="Arial" w:hAnsi="Arial" w:cs="Arial"/>
          <w:sz w:val="19"/>
          <w:szCs w:val="19"/>
        </w:rPr>
        <w:t>Programme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Level 3 (Highest Achievement)</w:t>
      </w:r>
    </w:p>
    <w:p w14:paraId="3C0E42E8" w14:textId="0C172C83" w:rsidR="002746D0" w:rsidRDefault="00245C97">
      <w:pPr>
        <w:numPr>
          <w:ilvl w:val="0"/>
          <w:numId w:val="6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 w:rsidRPr="00527CAF">
        <w:rPr>
          <w:rFonts w:ascii="Arial" w:eastAsia="Arial" w:hAnsi="Arial" w:cs="Arial"/>
          <w:b/>
          <w:bCs/>
          <w:sz w:val="19"/>
          <w:szCs w:val="19"/>
        </w:rPr>
        <w:t>Databricks</w:t>
      </w:r>
      <w:r w:rsidR="00582C0A">
        <w:rPr>
          <w:rFonts w:ascii="Arial" w:eastAsia="Arial" w:hAnsi="Arial" w:cs="Arial"/>
          <w:sz w:val="19"/>
          <w:szCs w:val="19"/>
        </w:rPr>
        <w:t>:</w:t>
      </w:r>
      <w:r>
        <w:rPr>
          <w:rFonts w:ascii="Arial" w:eastAsia="Arial" w:hAnsi="Arial" w:cs="Arial"/>
          <w:sz w:val="19"/>
          <w:szCs w:val="19"/>
        </w:rPr>
        <w:t xml:space="preserve"> Data Engineering with Databricks</w:t>
      </w:r>
    </w:p>
    <w:p w14:paraId="0A298970" w14:textId="6F3091A5" w:rsidR="002746D0" w:rsidRDefault="00000000">
      <w:pPr>
        <w:numPr>
          <w:ilvl w:val="0"/>
          <w:numId w:val="6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proofErr w:type="spellStart"/>
      <w:r w:rsidRPr="00527CAF">
        <w:rPr>
          <w:rFonts w:ascii="Arial" w:eastAsia="Arial" w:hAnsi="Arial" w:cs="Arial"/>
          <w:b/>
          <w:bCs/>
          <w:sz w:val="19"/>
          <w:szCs w:val="19"/>
        </w:rPr>
        <w:t>DataCamp</w:t>
      </w:r>
      <w:proofErr w:type="spellEnd"/>
      <w:r w:rsidR="00582C0A" w:rsidRPr="00582C0A">
        <w:rPr>
          <w:rFonts w:ascii="Arial" w:eastAsia="Arial" w:hAnsi="Arial" w:cs="Arial"/>
          <w:sz w:val="19"/>
          <w:szCs w:val="19"/>
        </w:rPr>
        <w:t>:</w:t>
      </w:r>
      <w:r>
        <w:rPr>
          <w:rFonts w:ascii="Arial" w:eastAsia="Arial" w:hAnsi="Arial" w:cs="Arial"/>
          <w:sz w:val="19"/>
          <w:szCs w:val="19"/>
        </w:rPr>
        <w:t xml:space="preserve"> Containerization and Virtualization with Docker and Kubernetes</w:t>
      </w:r>
      <w:r w:rsidR="00527CAF">
        <w:rPr>
          <w:rFonts w:ascii="Arial" w:eastAsia="Arial" w:hAnsi="Arial" w:cs="Arial"/>
          <w:sz w:val="19"/>
          <w:szCs w:val="19"/>
        </w:rPr>
        <w:t xml:space="preserve"> Skill Track</w:t>
      </w:r>
    </w:p>
    <w:p w14:paraId="768A4847" w14:textId="77777777" w:rsidR="002746D0" w:rsidRDefault="00000000">
      <w:pPr>
        <w:spacing w:line="189" w:lineRule="atLeas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 </w:t>
      </w:r>
    </w:p>
    <w:p w14:paraId="3203CDA5" w14:textId="77777777" w:rsidR="002746D0" w:rsidRDefault="00000000">
      <w:pPr>
        <w:pBdr>
          <w:bottom w:val="thinThickSmallGap" w:sz="18" w:space="0" w:color="000000"/>
        </w:pBdr>
        <w:spacing w:line="189" w:lineRule="atLeast"/>
        <w:rPr>
          <w:rFonts w:ascii="Arial" w:eastAsia="Arial" w:hAnsi="Arial" w:cs="Arial"/>
          <w:b/>
          <w:bCs/>
          <w:caps/>
          <w:sz w:val="19"/>
          <w:szCs w:val="19"/>
        </w:rPr>
      </w:pPr>
      <w:r>
        <w:rPr>
          <w:rFonts w:ascii="Arial" w:eastAsia="Arial" w:hAnsi="Arial" w:cs="Arial"/>
          <w:b/>
          <w:bCs/>
          <w:caps/>
          <w:sz w:val="19"/>
          <w:szCs w:val="19"/>
        </w:rPr>
        <w:t>technical skills</w:t>
      </w:r>
    </w:p>
    <w:p w14:paraId="56F5048A" w14:textId="77777777" w:rsidR="002746D0" w:rsidRDefault="00000000">
      <w:pPr>
        <w:numPr>
          <w:ilvl w:val="0"/>
          <w:numId w:val="7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 w:rsidRPr="00582C0A">
        <w:rPr>
          <w:rFonts w:ascii="Arial" w:eastAsia="Arial" w:hAnsi="Arial" w:cs="Arial"/>
          <w:b/>
          <w:bCs/>
          <w:sz w:val="19"/>
          <w:szCs w:val="19"/>
        </w:rPr>
        <w:t>Cloud Computing Platforms:</w:t>
      </w:r>
      <w:r>
        <w:rPr>
          <w:rFonts w:ascii="Arial" w:eastAsia="Arial" w:hAnsi="Arial" w:cs="Arial"/>
          <w:sz w:val="19"/>
          <w:szCs w:val="19"/>
        </w:rPr>
        <w:t xml:space="preserve"> Google Cloud Platform, Microsoft Azure, Databricks</w:t>
      </w:r>
    </w:p>
    <w:p w14:paraId="10BBF48F" w14:textId="017A2F9E" w:rsidR="002746D0" w:rsidRDefault="00000000">
      <w:pPr>
        <w:numPr>
          <w:ilvl w:val="0"/>
          <w:numId w:val="7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 w:rsidRPr="00582C0A">
        <w:rPr>
          <w:rFonts w:ascii="Arial" w:eastAsia="Arial" w:hAnsi="Arial" w:cs="Arial"/>
          <w:b/>
          <w:bCs/>
          <w:sz w:val="19"/>
          <w:szCs w:val="19"/>
        </w:rPr>
        <w:t>Programming Languages</w:t>
      </w:r>
      <w:r>
        <w:rPr>
          <w:rFonts w:ascii="Arial" w:eastAsia="Arial" w:hAnsi="Arial" w:cs="Arial"/>
          <w:sz w:val="19"/>
          <w:szCs w:val="19"/>
        </w:rPr>
        <w:t xml:space="preserve">: Python, </w:t>
      </w:r>
      <w:r w:rsidR="000D273E">
        <w:rPr>
          <w:rFonts w:ascii="Arial" w:eastAsia="Arial" w:hAnsi="Arial" w:cs="Arial"/>
          <w:sz w:val="19"/>
          <w:szCs w:val="19"/>
        </w:rPr>
        <w:t xml:space="preserve">Java, JavaScript, </w:t>
      </w:r>
      <w:r>
        <w:rPr>
          <w:rFonts w:ascii="Arial" w:eastAsia="Arial" w:hAnsi="Arial" w:cs="Arial"/>
          <w:sz w:val="19"/>
          <w:szCs w:val="19"/>
        </w:rPr>
        <w:t>SQL, R</w:t>
      </w:r>
    </w:p>
    <w:p w14:paraId="15A1BDEF" w14:textId="77777777" w:rsidR="002746D0" w:rsidRDefault="00000000">
      <w:pPr>
        <w:numPr>
          <w:ilvl w:val="0"/>
          <w:numId w:val="7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 w:rsidRPr="00582C0A">
        <w:rPr>
          <w:rFonts w:ascii="Arial" w:eastAsia="Arial" w:hAnsi="Arial" w:cs="Arial"/>
          <w:b/>
          <w:bCs/>
          <w:sz w:val="19"/>
          <w:szCs w:val="19"/>
        </w:rPr>
        <w:t xml:space="preserve">Data </w:t>
      </w:r>
      <w:proofErr w:type="spellStart"/>
      <w:r w:rsidRPr="00582C0A">
        <w:rPr>
          <w:rFonts w:ascii="Arial" w:eastAsia="Arial" w:hAnsi="Arial" w:cs="Arial"/>
          <w:b/>
          <w:bCs/>
          <w:sz w:val="19"/>
          <w:szCs w:val="19"/>
        </w:rPr>
        <w:t>Visualisation</w:t>
      </w:r>
      <w:proofErr w:type="spellEnd"/>
      <w:r w:rsidRPr="00582C0A">
        <w:rPr>
          <w:rFonts w:ascii="Arial" w:eastAsia="Arial" w:hAnsi="Arial" w:cs="Arial"/>
          <w:b/>
          <w:bCs/>
          <w:sz w:val="19"/>
          <w:szCs w:val="19"/>
        </w:rPr>
        <w:t xml:space="preserve"> Software</w:t>
      </w:r>
      <w:r>
        <w:rPr>
          <w:rFonts w:ascii="Arial" w:eastAsia="Arial" w:hAnsi="Arial" w:cs="Arial"/>
          <w:sz w:val="19"/>
          <w:szCs w:val="19"/>
        </w:rPr>
        <w:t>: Power BI, Tableau</w:t>
      </w:r>
    </w:p>
    <w:p w14:paraId="79004533" w14:textId="77777777" w:rsidR="002746D0" w:rsidRDefault="00000000">
      <w:pPr>
        <w:numPr>
          <w:ilvl w:val="0"/>
          <w:numId w:val="7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r w:rsidRPr="00582C0A">
        <w:rPr>
          <w:rFonts w:ascii="Arial" w:eastAsia="Arial" w:hAnsi="Arial" w:cs="Arial"/>
          <w:b/>
          <w:bCs/>
          <w:sz w:val="19"/>
          <w:szCs w:val="19"/>
        </w:rPr>
        <w:t>Libraries &amp; Tools</w:t>
      </w:r>
      <w:r>
        <w:rPr>
          <w:rFonts w:ascii="Arial" w:eastAsia="Arial" w:hAnsi="Arial" w:cs="Arial"/>
          <w:sz w:val="19"/>
          <w:szCs w:val="19"/>
        </w:rPr>
        <w:t xml:space="preserve">: </w:t>
      </w:r>
      <w:proofErr w:type="spellStart"/>
      <w:r>
        <w:rPr>
          <w:rFonts w:ascii="Arial" w:eastAsia="Arial" w:hAnsi="Arial" w:cs="Arial"/>
          <w:sz w:val="19"/>
          <w:szCs w:val="19"/>
        </w:rPr>
        <w:t>LangChain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, Transformers, Hugging Face, re, </w:t>
      </w:r>
      <w:proofErr w:type="spellStart"/>
      <w:r>
        <w:rPr>
          <w:rFonts w:ascii="Arial" w:eastAsia="Arial" w:hAnsi="Arial" w:cs="Arial"/>
          <w:sz w:val="19"/>
          <w:szCs w:val="19"/>
        </w:rPr>
        <w:t>SpaCy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, NLTK, Scikit-learn, </w:t>
      </w:r>
      <w:proofErr w:type="spellStart"/>
      <w:r>
        <w:rPr>
          <w:rFonts w:ascii="Arial" w:eastAsia="Arial" w:hAnsi="Arial" w:cs="Arial"/>
          <w:sz w:val="19"/>
          <w:szCs w:val="19"/>
        </w:rPr>
        <w:t>Tensorflow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sz w:val="19"/>
          <w:szCs w:val="19"/>
        </w:rPr>
        <w:t>Keras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sz w:val="19"/>
          <w:szCs w:val="19"/>
        </w:rPr>
        <w:t>PyTorch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, </w:t>
      </w:r>
      <w:proofErr w:type="spellStart"/>
      <w:r>
        <w:rPr>
          <w:rFonts w:ascii="Arial" w:eastAsia="Arial" w:hAnsi="Arial" w:cs="Arial"/>
          <w:sz w:val="19"/>
          <w:szCs w:val="19"/>
        </w:rPr>
        <w:t>Pymoo</w:t>
      </w:r>
      <w:proofErr w:type="spellEnd"/>
      <w:r>
        <w:rPr>
          <w:rFonts w:ascii="Arial" w:eastAsia="Arial" w:hAnsi="Arial" w:cs="Arial"/>
          <w:sz w:val="19"/>
          <w:szCs w:val="19"/>
        </w:rPr>
        <w:t>, NumPy, Pandas</w:t>
      </w:r>
    </w:p>
    <w:p w14:paraId="3CFB5C37" w14:textId="63949B2F" w:rsidR="00C12F11" w:rsidRPr="00C12F11" w:rsidRDefault="00000000" w:rsidP="00C12F11">
      <w:pPr>
        <w:numPr>
          <w:ilvl w:val="0"/>
          <w:numId w:val="7"/>
        </w:numPr>
        <w:spacing w:line="189" w:lineRule="atLeast"/>
        <w:ind w:left="780" w:hanging="274"/>
        <w:rPr>
          <w:rFonts w:ascii="Arial" w:eastAsia="Arial" w:hAnsi="Arial" w:cs="Arial"/>
          <w:sz w:val="19"/>
          <w:szCs w:val="19"/>
        </w:rPr>
      </w:pPr>
      <w:proofErr w:type="spellStart"/>
      <w:r w:rsidRPr="00582C0A">
        <w:rPr>
          <w:rFonts w:ascii="Arial" w:eastAsia="Arial" w:hAnsi="Arial" w:cs="Arial"/>
          <w:b/>
          <w:bCs/>
          <w:sz w:val="19"/>
          <w:szCs w:val="19"/>
        </w:rPr>
        <w:t>Containerisation</w:t>
      </w:r>
      <w:proofErr w:type="spellEnd"/>
      <w:r w:rsidRPr="00582C0A">
        <w:rPr>
          <w:rFonts w:ascii="Arial" w:eastAsia="Arial" w:hAnsi="Arial" w:cs="Arial"/>
          <w:b/>
          <w:bCs/>
          <w:sz w:val="19"/>
          <w:szCs w:val="19"/>
        </w:rPr>
        <w:t xml:space="preserve"> &amp; Orchestration</w:t>
      </w:r>
      <w:r>
        <w:rPr>
          <w:rFonts w:ascii="Arial" w:eastAsia="Arial" w:hAnsi="Arial" w:cs="Arial"/>
          <w:sz w:val="19"/>
          <w:szCs w:val="19"/>
        </w:rPr>
        <w:t>: Docker</w:t>
      </w:r>
      <w:r w:rsidR="00C12F11">
        <w:rPr>
          <w:rFonts w:ascii="Arial" w:eastAsia="Arial" w:hAnsi="Arial" w:cs="Arial"/>
          <w:sz w:val="19"/>
          <w:szCs w:val="19"/>
        </w:rPr>
        <w:t>, Kubernetes</w:t>
      </w:r>
    </w:p>
    <w:p w14:paraId="2F9AEA87" w14:textId="56DC7115" w:rsidR="002746D0" w:rsidRDefault="002746D0">
      <w:pPr>
        <w:spacing w:line="189" w:lineRule="atLeast"/>
        <w:rPr>
          <w:rFonts w:ascii="Arial" w:eastAsia="Arial" w:hAnsi="Arial" w:cs="Arial"/>
          <w:sz w:val="19"/>
          <w:szCs w:val="19"/>
        </w:rPr>
      </w:pPr>
    </w:p>
    <w:p w14:paraId="652416A8" w14:textId="77777777" w:rsidR="002746D0" w:rsidRDefault="00000000">
      <w:pPr>
        <w:pBdr>
          <w:bottom w:val="thinThickSmallGap" w:sz="18" w:space="0" w:color="000000"/>
        </w:pBdr>
        <w:spacing w:line="189" w:lineRule="atLeast"/>
        <w:rPr>
          <w:rFonts w:ascii="Arial" w:eastAsia="Arial" w:hAnsi="Arial" w:cs="Arial"/>
          <w:b/>
          <w:bCs/>
          <w:caps/>
          <w:sz w:val="19"/>
          <w:szCs w:val="19"/>
        </w:rPr>
      </w:pPr>
      <w:r>
        <w:rPr>
          <w:rFonts w:ascii="Arial" w:eastAsia="Arial" w:hAnsi="Arial" w:cs="Arial"/>
          <w:b/>
          <w:bCs/>
          <w:caps/>
          <w:sz w:val="19"/>
          <w:szCs w:val="19"/>
        </w:rPr>
        <w:t>leadership experience</w:t>
      </w:r>
    </w:p>
    <w:p w14:paraId="16FC5384" w14:textId="78AD426D" w:rsidR="002746D0" w:rsidRPr="00900085" w:rsidRDefault="00000000" w:rsidP="00900085">
      <w:pPr>
        <w:tabs>
          <w:tab w:val="right" w:pos="10770"/>
        </w:tabs>
        <w:spacing w:line="189" w:lineRule="atLeast"/>
        <w:rPr>
          <w:rFonts w:ascii="Arial" w:eastAsia="Arial" w:hAnsi="Arial" w:cs="Arial"/>
          <w:b/>
          <w:bCs/>
          <w:sz w:val="19"/>
          <w:szCs w:val="19"/>
        </w:rPr>
      </w:pP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>Marketing Head</w:t>
      </w:r>
      <w:r>
        <w:rPr>
          <w:rStyle w:val="fs12fw6undefinedtdn"/>
          <w:rFonts w:ascii="Arial" w:eastAsia="Arial" w:hAnsi="Arial" w:cs="Arial"/>
          <w:b/>
          <w:bCs/>
          <w:sz w:val="19"/>
          <w:szCs w:val="19"/>
        </w:rPr>
        <w:t xml:space="preserve">, </w:t>
      </w: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>NUS Science Welfare Subcommittee</w:t>
      </w:r>
      <w:r>
        <w:rPr>
          <w:rStyle w:val="fs12fw6"/>
          <w:rFonts w:ascii="Arial" w:eastAsia="Arial" w:hAnsi="Arial" w:cs="Arial"/>
          <w:b/>
          <w:bCs/>
          <w:sz w:val="19"/>
          <w:szCs w:val="19"/>
        </w:rPr>
        <w:tab/>
        <w:t>Sep 2023 - Sep 2024</w:t>
      </w:r>
    </w:p>
    <w:sectPr w:rsidR="002746D0" w:rsidRPr="00900085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1CCABF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C8BE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68AB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A21B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409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74B3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A884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3E46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B47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3C603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12CE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4D0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6481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B013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D82C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E455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04BB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363C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532C5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E267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90E3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5673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6218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BC65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B014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D8E3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2860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3EBA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FA55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7498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A60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20DC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EC98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92F7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A076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A8E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0647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6C0B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380D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EA5C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9A1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F69F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2E6F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045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D41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070D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6001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20F2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BABB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E4EE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488E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D249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4EF5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B83C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1FC51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D46E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F00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EA63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E6FD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DC97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657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C31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EE57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332493085">
    <w:abstractNumId w:val="0"/>
  </w:num>
  <w:num w:numId="2" w16cid:durableId="1963802109">
    <w:abstractNumId w:val="1"/>
  </w:num>
  <w:num w:numId="3" w16cid:durableId="1678581722">
    <w:abstractNumId w:val="2"/>
  </w:num>
  <w:num w:numId="4" w16cid:durableId="2128039796">
    <w:abstractNumId w:val="3"/>
  </w:num>
  <w:num w:numId="5" w16cid:durableId="499471168">
    <w:abstractNumId w:val="4"/>
  </w:num>
  <w:num w:numId="6" w16cid:durableId="594899955">
    <w:abstractNumId w:val="5"/>
  </w:num>
  <w:num w:numId="7" w16cid:durableId="2129354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6D0"/>
    <w:rsid w:val="00074DB6"/>
    <w:rsid w:val="000D273E"/>
    <w:rsid w:val="001B66F0"/>
    <w:rsid w:val="00245C97"/>
    <w:rsid w:val="002746D0"/>
    <w:rsid w:val="002C0808"/>
    <w:rsid w:val="00371D03"/>
    <w:rsid w:val="00395058"/>
    <w:rsid w:val="003E73AA"/>
    <w:rsid w:val="00461E8C"/>
    <w:rsid w:val="00493FDE"/>
    <w:rsid w:val="0049596E"/>
    <w:rsid w:val="00527CAF"/>
    <w:rsid w:val="00582C0A"/>
    <w:rsid w:val="00595E80"/>
    <w:rsid w:val="007957CC"/>
    <w:rsid w:val="0087634A"/>
    <w:rsid w:val="00885CA8"/>
    <w:rsid w:val="00900085"/>
    <w:rsid w:val="00947AEA"/>
    <w:rsid w:val="00966A34"/>
    <w:rsid w:val="00A26BF8"/>
    <w:rsid w:val="00A35F0C"/>
    <w:rsid w:val="00A81F89"/>
    <w:rsid w:val="00B950CA"/>
    <w:rsid w:val="00C12F11"/>
    <w:rsid w:val="00C51B17"/>
    <w:rsid w:val="00CC056D"/>
    <w:rsid w:val="00E60C57"/>
    <w:rsid w:val="00E72D5D"/>
    <w:rsid w:val="00F03395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272B"/>
  <w15:docId w15:val="{8D6052F4-BC31-47AF-A882-680DD78E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C57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personal-entityeditablefs12fw4tacemail">
    <w:name w:val="personal-entity editable fs12 fw4 tac email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personal-entityeditablefs12fw4tacphone">
    <w:name w:val="personal-entity editable fs12 fw4 tac phone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linkedinundefined">
    <w:name w:val="linkedin undefined"/>
    <w:basedOn w:val="DefaultParagraphFont"/>
  </w:style>
  <w:style w:type="character" w:customStyle="1" w:styleId="fs12fw6overflow-hidden">
    <w:name w:val="fs12 fw6 overflow-hidden"/>
    <w:basedOn w:val="DefaultParagraphFont"/>
  </w:style>
  <w:style w:type="character" w:customStyle="1" w:styleId="fs12fw6">
    <w:name w:val="fs12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6undefinedtdn">
    <w:name w:val="fs12 fw6 undefined td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wentankengleng" TargetMode="External"/><Relationship Id="rId5" Type="http://schemas.openxmlformats.org/officeDocument/2006/relationships/hyperlink" Target="mailto:owen.tan@u.n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Owen Tan Keng Leng</cp:lastModifiedBy>
  <cp:revision>22</cp:revision>
  <dcterms:created xsi:type="dcterms:W3CDTF">2025-01-21T13:15:00Z</dcterms:created>
  <dcterms:modified xsi:type="dcterms:W3CDTF">2025-04-25T15:35:00Z</dcterms:modified>
</cp:coreProperties>
</file>